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4C" w:rsidRDefault="00E43D4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966"/>
        <w:gridCol w:w="5594"/>
      </w:tblGrid>
      <w:tr w:rsidR="00E43D4C">
        <w:trPr>
          <w:trHeight w:hRule="exact" w:val="495"/>
        </w:trPr>
        <w:tc>
          <w:tcPr>
            <w:tcW w:w="4895" w:type="dxa"/>
            <w:gridSpan w:val="2"/>
            <w:tcBorders>
              <w:top w:val="single" w:sz="7" w:space="0" w:color="282828"/>
              <w:left w:val="nil"/>
              <w:bottom w:val="nil"/>
              <w:right w:val="nil"/>
            </w:tcBorders>
          </w:tcPr>
          <w:p w:rsidR="00E43D4C" w:rsidRDefault="00E43D4C"/>
        </w:tc>
        <w:tc>
          <w:tcPr>
            <w:tcW w:w="5594" w:type="dxa"/>
            <w:tcBorders>
              <w:top w:val="single" w:sz="7" w:space="0" w:color="282828"/>
              <w:left w:val="nil"/>
              <w:bottom w:val="nil"/>
              <w:right w:val="nil"/>
            </w:tcBorders>
          </w:tcPr>
          <w:p w:rsidR="00E43D4C" w:rsidRDefault="00E43D4C">
            <w:pPr>
              <w:spacing w:before="2" w:line="220" w:lineRule="exact"/>
              <w:rPr>
                <w:sz w:val="22"/>
                <w:szCs w:val="22"/>
              </w:rPr>
            </w:pPr>
          </w:p>
          <w:p w:rsidR="00E43D4C" w:rsidRDefault="000C1738" w:rsidP="0098105A">
            <w:pPr>
              <w:ind w:left="180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Bandung Barat, </w:t>
            </w:r>
            <w:r w:rsidR="002D4383">
              <w:rPr>
                <w:rFonts w:ascii="Arial" w:eastAsia="Arial" w:hAnsi="Arial" w:cs="Arial"/>
                <w:sz w:val="18"/>
                <w:szCs w:val="18"/>
              </w:rPr>
              <w:t>#TANGGAL</w:t>
            </w:r>
            <w:bookmarkStart w:id="0" w:name="_GoBack"/>
            <w:bookmarkEnd w:id="0"/>
          </w:p>
        </w:tc>
      </w:tr>
      <w:tr w:rsidR="00E43D4C">
        <w:trPr>
          <w:trHeight w:hRule="exact" w:val="1176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 w:line="318" w:lineRule="auto"/>
              <w:ind w:left="45" w:right="10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Sifat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Lampiran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Perihal</w:t>
            </w:r>
            <w:proofErr w:type="spellEnd"/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 420/86/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Diklat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-RSJ/2022</w:t>
            </w:r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Biasa</w:t>
            </w:r>
            <w:proofErr w:type="spellEnd"/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 -</w:t>
            </w:r>
          </w:p>
          <w:p w:rsidR="00E43D4C" w:rsidRDefault="000C1738">
            <w:pPr>
              <w:spacing w:before="67"/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Praktik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Kedokteran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Jiwa</w:t>
            </w:r>
            <w:proofErr w:type="spellEnd"/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D4C" w:rsidRDefault="000C1738">
            <w:pPr>
              <w:spacing w:before="54" w:line="318" w:lineRule="auto"/>
              <w:ind w:left="2204" w:right="478" w:hanging="40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Yth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Est nihil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exercitat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Akademi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Perekam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Medis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Informatika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Kesehatan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Bandung</w:t>
            </w:r>
          </w:p>
          <w:p w:rsidR="00E43D4C" w:rsidRDefault="000C1738">
            <w:pPr>
              <w:spacing w:before="2"/>
              <w:ind w:left="2170" w:right="32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</w:t>
            </w:r>
          </w:p>
        </w:tc>
      </w:tr>
    </w:tbl>
    <w:p w:rsidR="00E43D4C" w:rsidRDefault="000C1738">
      <w:pPr>
        <w:spacing w:line="180" w:lineRule="exact"/>
        <w:ind w:right="2366"/>
        <w:jc w:val="right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Tempat</w:t>
      </w:r>
      <w:proofErr w:type="spellEnd"/>
    </w:p>
    <w:p w:rsidR="00E43D4C" w:rsidRDefault="00E43D4C">
      <w:pPr>
        <w:spacing w:before="8" w:line="140" w:lineRule="exact"/>
        <w:rPr>
          <w:sz w:val="15"/>
          <w:szCs w:val="15"/>
        </w:rPr>
      </w:pPr>
    </w:p>
    <w:p w:rsidR="00E43D4C" w:rsidRDefault="000C1738">
      <w:pPr>
        <w:spacing w:line="318" w:lineRule="auto"/>
        <w:ind w:left="1224" w:right="119" w:firstLine="503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Menindaklanjuti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surat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dari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Akademi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Perekam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Medis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Dan </w:t>
      </w:r>
      <w:proofErr w:type="spellStart"/>
      <w:r>
        <w:rPr>
          <w:rFonts w:ascii="Arial" w:eastAsia="Arial" w:hAnsi="Arial" w:cs="Arial"/>
          <w:sz w:val="18"/>
          <w:szCs w:val="18"/>
        </w:rPr>
        <w:t>Informatika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Kesehatan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Bandung, </w:t>
      </w:r>
      <w:proofErr w:type="spellStart"/>
      <w:r>
        <w:rPr>
          <w:rFonts w:ascii="Arial" w:eastAsia="Arial" w:hAnsi="Arial" w:cs="Arial"/>
          <w:sz w:val="18"/>
          <w:szCs w:val="18"/>
        </w:rPr>
        <w:t>Nomor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123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tanggal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15 November 2022 </w:t>
      </w:r>
      <w:proofErr w:type="spellStart"/>
      <w:r>
        <w:rPr>
          <w:rFonts w:ascii="Arial" w:eastAsia="Arial" w:hAnsi="Arial" w:cs="Arial"/>
          <w:sz w:val="18"/>
          <w:szCs w:val="18"/>
        </w:rPr>
        <w:t>perihal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Permohonan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Izin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Kedokteran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Jiwa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dasarnya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kami </w:t>
      </w:r>
      <w:proofErr w:type="spellStart"/>
      <w:r>
        <w:rPr>
          <w:rFonts w:ascii="Arial" w:eastAsia="Arial" w:hAnsi="Arial" w:cs="Arial"/>
          <w:sz w:val="18"/>
          <w:szCs w:val="18"/>
        </w:rPr>
        <w:t>dapat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menerima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Permohonan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Lapangan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tersebut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untuk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orang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praktikan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tanggal</w:t>
      </w:r>
      <w:proofErr w:type="spellEnd"/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15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November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2022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sampai</w:t>
      </w:r>
      <w:proofErr w:type="spellEnd"/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dengan</w:t>
      </w:r>
      <w:proofErr w:type="spellEnd"/>
    </w:p>
    <w:p w:rsidR="00E43D4C" w:rsidRDefault="000C1738">
      <w:pPr>
        <w:spacing w:before="2"/>
        <w:ind w:left="122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20 November 2022.</w:t>
      </w:r>
    </w:p>
    <w:p w:rsidR="00E43D4C" w:rsidRDefault="000C1738">
      <w:pPr>
        <w:spacing w:before="67"/>
        <w:ind w:left="170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Sesuai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Peraturan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Gubernur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Jawa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Barat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Nomor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15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Tahun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2020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tentang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Tarif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Layanan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Unit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Pelaksanaan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Teknis</w:t>
      </w:r>
      <w:proofErr w:type="spellEnd"/>
    </w:p>
    <w:p w:rsidR="00E43D4C" w:rsidRDefault="000C1738">
      <w:pPr>
        <w:spacing w:before="67" w:line="200" w:lineRule="exact"/>
        <w:ind w:left="122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Daerah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Rumah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Sakit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Jiwa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maka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Rincian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Anggaran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Biaya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yang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harus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Saudara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penuhi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adalah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18"/>
          <w:szCs w:val="18"/>
        </w:rPr>
        <w:t>sebagai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position w:val="-1"/>
          <w:sz w:val="18"/>
          <w:szCs w:val="18"/>
        </w:rPr>
        <w:t>berikut</w:t>
      </w:r>
      <w:proofErr w:type="spellEnd"/>
      <w:r>
        <w:rPr>
          <w:rFonts w:ascii="Arial" w:eastAsia="Arial" w:hAnsi="Arial" w:cs="Arial"/>
          <w:position w:val="-1"/>
          <w:sz w:val="18"/>
          <w:szCs w:val="18"/>
        </w:rPr>
        <w:t xml:space="preserve"> :</w:t>
      </w:r>
      <w:proofErr w:type="gramEnd"/>
    </w:p>
    <w:p w:rsidR="00E43D4C" w:rsidRDefault="00E43D4C">
      <w:pPr>
        <w:spacing w:before="8" w:line="140" w:lineRule="exact"/>
        <w:rPr>
          <w:sz w:val="14"/>
          <w:szCs w:val="14"/>
        </w:rPr>
      </w:pPr>
    </w:p>
    <w:tbl>
      <w:tblPr>
        <w:tblW w:w="0" w:type="auto"/>
        <w:tblInd w:w="1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1675"/>
        <w:gridCol w:w="595"/>
        <w:gridCol w:w="505"/>
        <w:gridCol w:w="1045"/>
        <w:gridCol w:w="1556"/>
        <w:gridCol w:w="1265"/>
      </w:tblGrid>
      <w:tr w:rsidR="00E43D4C">
        <w:trPr>
          <w:trHeight w:hRule="exact" w:val="31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JENIS KEGIATAN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FREK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MHS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TARIF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3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SATUAN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FCF"/>
          </w:tcPr>
          <w:p w:rsidR="00E43D4C" w:rsidRDefault="000C1738">
            <w:pPr>
              <w:spacing w:before="44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JUMLAH (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Rp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</w:tr>
      <w:tr w:rsidR="00E43D4C">
        <w:trPr>
          <w:trHeight w:hRule="exact" w:val="332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9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9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-- LAINNYA --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Incididunt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voluptas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orang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7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8.294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MESS/PEMONDOKAN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esse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placeat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rer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77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252.252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OVERHEAD OPERATIONAL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quia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molestia</w:t>
            </w:r>
            <w:proofErr w:type="spellEnd"/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64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74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siswa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236.800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96" w:right="9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6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PEMBELAJARAN</w:t>
            </w:r>
          </w:p>
        </w:tc>
      </w:tr>
      <w:tr w:rsidR="00E43D4C">
        <w:trPr>
          <w:trHeight w:hRule="exact" w:val="325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E43D4C"/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Ullam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cupidatat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s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78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per-orang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191.646</w:t>
            </w:r>
          </w:p>
        </w:tc>
      </w:tr>
      <w:tr w:rsidR="00E43D4C">
        <w:trPr>
          <w:trHeight w:hRule="exact" w:val="325"/>
        </w:trPr>
        <w:tc>
          <w:tcPr>
            <w:tcW w:w="57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right="4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JUMLAH TOTAL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3D4C" w:rsidRDefault="000C1738">
            <w:pPr>
              <w:spacing w:before="52"/>
              <w:ind w:left="5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688.992</w:t>
            </w:r>
          </w:p>
        </w:tc>
      </w:tr>
    </w:tbl>
    <w:p w:rsidR="00E43D4C" w:rsidRDefault="00E43D4C">
      <w:pPr>
        <w:spacing w:before="1" w:line="140" w:lineRule="exact"/>
        <w:rPr>
          <w:sz w:val="14"/>
          <w:szCs w:val="14"/>
        </w:rPr>
      </w:pPr>
    </w:p>
    <w:p w:rsidR="00E43D4C" w:rsidRDefault="000C1738" w:rsidP="00B90A7F">
      <w:pPr>
        <w:spacing w:before="37" w:line="318" w:lineRule="auto"/>
        <w:ind w:left="1224" w:right="135" w:firstLine="776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Perlu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kami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informasikan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pembayaran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ditransfer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Rekening</w:t>
      </w:r>
      <w:proofErr w:type="spellEnd"/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an.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PEMEGANG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KAS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RSJ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PROV</w:t>
      </w:r>
      <w:r>
        <w:rPr>
          <w:rFonts w:ascii="Arial" w:eastAsia="Arial" w:hAnsi="Arial" w:cs="Arial"/>
          <w:b/>
          <w:spacing w:val="6"/>
          <w:sz w:val="18"/>
          <w:szCs w:val="18"/>
        </w:rPr>
        <w:t xml:space="preserve"> </w:t>
      </w:r>
      <w:r w:rsidR="00B90A7F">
        <w:rPr>
          <w:rFonts w:ascii="Arial" w:eastAsia="Arial" w:hAnsi="Arial" w:cs="Arial"/>
          <w:b/>
          <w:sz w:val="18"/>
          <w:szCs w:val="18"/>
        </w:rPr>
        <w:t xml:space="preserve">JABAR BLUD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dengan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Nomor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BJB-0063028738002</w:t>
      </w:r>
      <w:r>
        <w:rPr>
          <w:rFonts w:ascii="Arial" w:eastAsia="Arial" w:hAnsi="Arial" w:cs="Arial"/>
          <w:sz w:val="18"/>
          <w:szCs w:val="18"/>
        </w:rPr>
        <w:t>.</w:t>
      </w:r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Bukti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ransfer</w:t>
      </w:r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apat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B90A7F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ikirim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melaui</w:t>
      </w:r>
      <w:proofErr w:type="spellEnd"/>
      <w:r w:rsidR="00B90A7F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email </w:t>
      </w:r>
      <w:hyperlink r:id="rId7">
        <w:r>
          <w:rPr>
            <w:rFonts w:ascii="Arial" w:eastAsia="Arial" w:hAnsi="Arial" w:cs="Arial"/>
            <w:b/>
            <w:sz w:val="18"/>
            <w:szCs w:val="18"/>
            <w:u w:val="single" w:color="000000"/>
          </w:rPr>
          <w:t>diklit.rsj.jabarprov@gmail.com</w:t>
        </w:r>
        <w:r>
          <w:rPr>
            <w:rFonts w:ascii="Arial" w:eastAsia="Arial" w:hAnsi="Arial" w:cs="Arial"/>
            <w:b/>
            <w:spacing w:val="50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sz w:val="18"/>
            <w:szCs w:val="18"/>
          </w:rPr>
          <w:t>dan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sz w:val="18"/>
            <w:szCs w:val="18"/>
          </w:rPr>
          <w:t>nomor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  <w:r>
          <w:rPr>
            <w:rFonts w:ascii="Arial" w:eastAsia="Arial" w:hAnsi="Arial" w:cs="Arial"/>
            <w:b/>
            <w:sz w:val="18"/>
            <w:szCs w:val="18"/>
          </w:rPr>
          <w:t xml:space="preserve">WhatsApp </w:t>
        </w:r>
        <w:proofErr w:type="spellStart"/>
        <w:r>
          <w:rPr>
            <w:rFonts w:ascii="Arial" w:eastAsia="Arial" w:hAnsi="Arial" w:cs="Arial"/>
            <w:b/>
            <w:sz w:val="18"/>
            <w:szCs w:val="18"/>
          </w:rPr>
          <w:t>Bendahara</w:t>
        </w:r>
        <w:proofErr w:type="spellEnd"/>
        <w:r>
          <w:rPr>
            <w:rFonts w:ascii="Arial" w:eastAsia="Arial" w:hAnsi="Arial" w:cs="Arial"/>
            <w:b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b/>
            <w:sz w:val="18"/>
            <w:szCs w:val="18"/>
          </w:rPr>
          <w:t>Penerimaan</w:t>
        </w:r>
        <w:proofErr w:type="spellEnd"/>
        <w:r>
          <w:rPr>
            <w:rFonts w:ascii="Arial" w:eastAsia="Arial" w:hAnsi="Arial" w:cs="Arial"/>
            <w:b/>
            <w:sz w:val="18"/>
            <w:szCs w:val="18"/>
          </w:rPr>
          <w:t xml:space="preserve"> RSJ (081321412643)</w:t>
        </w:r>
      </w:hyperlink>
    </w:p>
    <w:p w:rsidR="00E43D4C" w:rsidRDefault="000C1738">
      <w:pPr>
        <w:spacing w:before="2"/>
        <w:ind w:left="1994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Demikian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agar </w:t>
      </w:r>
      <w:proofErr w:type="spellStart"/>
      <w:r>
        <w:rPr>
          <w:rFonts w:ascii="Arial" w:eastAsia="Arial" w:hAnsi="Arial" w:cs="Arial"/>
          <w:sz w:val="18"/>
          <w:szCs w:val="18"/>
        </w:rPr>
        <w:t>menjadi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maklum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Atas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perhatian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kerja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Saudara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kami </w:t>
      </w:r>
      <w:proofErr w:type="spellStart"/>
      <w:r>
        <w:rPr>
          <w:rFonts w:ascii="Arial" w:eastAsia="Arial" w:hAnsi="Arial" w:cs="Arial"/>
          <w:sz w:val="18"/>
          <w:szCs w:val="18"/>
        </w:rPr>
        <w:t>ucapkan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terima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kasih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E43D4C" w:rsidRDefault="00E43D4C">
      <w:pPr>
        <w:spacing w:before="8" w:line="140" w:lineRule="exact"/>
        <w:rPr>
          <w:sz w:val="15"/>
          <w:szCs w:val="15"/>
        </w:rPr>
      </w:pPr>
    </w:p>
    <w:p w:rsidR="00E43D4C" w:rsidRDefault="000C1738">
      <w:pPr>
        <w:ind w:right="261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DIREKTUR</w:t>
      </w:r>
    </w:p>
    <w:p w:rsidR="00E43D4C" w:rsidRDefault="003D6BA6">
      <w:pPr>
        <w:spacing w:before="67"/>
        <w:ind w:left="6203" w:right="1618"/>
        <w:jc w:val="center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8.85pt;margin-top:17.55pt;width:150pt;height:51.2pt;z-index:-251658752;mso-position-horizontal-relative:page">
            <v:imagedata r:id="rId8" o:title=""/>
            <w10:wrap anchorx="page"/>
          </v:shape>
        </w:pict>
      </w:r>
      <w:r w:rsidR="000C1738">
        <w:rPr>
          <w:rFonts w:ascii="Arial" w:eastAsia="Arial" w:hAnsi="Arial" w:cs="Arial"/>
          <w:sz w:val="18"/>
          <w:szCs w:val="18"/>
        </w:rPr>
        <w:t>RS JIWA PROVINSI JAWA BARAT</w:t>
      </w:r>
    </w:p>
    <w:p w:rsidR="00E43D4C" w:rsidRDefault="00E43D4C">
      <w:pPr>
        <w:spacing w:before="5" w:line="160" w:lineRule="exact"/>
        <w:rPr>
          <w:sz w:val="16"/>
          <w:szCs w:val="16"/>
        </w:rPr>
      </w:pPr>
    </w:p>
    <w:p w:rsidR="00E43D4C" w:rsidRDefault="00E43D4C">
      <w:pPr>
        <w:spacing w:line="200" w:lineRule="exact"/>
      </w:pPr>
    </w:p>
    <w:p w:rsidR="00E43D4C" w:rsidRDefault="000C1738">
      <w:pPr>
        <w:ind w:left="159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Tembusan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:</w:t>
      </w:r>
      <w:proofErr w:type="gramEnd"/>
    </w:p>
    <w:p w:rsidR="00E43D4C" w:rsidRDefault="000C1738" w:rsidP="0098105A">
      <w:pPr>
        <w:spacing w:before="67"/>
        <w:ind w:left="59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 </w:t>
      </w:r>
      <w:proofErr w:type="spellStart"/>
      <w:r>
        <w:rPr>
          <w:rFonts w:ascii="Arial" w:eastAsia="Arial" w:hAnsi="Arial" w:cs="Arial"/>
          <w:sz w:val="18"/>
          <w:szCs w:val="18"/>
        </w:rPr>
        <w:t>Bagian</w:t>
      </w:r>
      <w:proofErr w:type="spellEnd"/>
      <w:r w:rsidR="0098105A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8105A">
        <w:rPr>
          <w:rFonts w:ascii="Arial" w:eastAsia="Arial" w:hAnsi="Arial" w:cs="Arial"/>
          <w:sz w:val="18"/>
          <w:szCs w:val="18"/>
        </w:rPr>
        <w:t>Keuangan</w:t>
      </w:r>
      <w:proofErr w:type="spellEnd"/>
      <w:r w:rsidR="0098105A">
        <w:rPr>
          <w:rFonts w:ascii="Arial" w:eastAsia="Arial" w:hAnsi="Arial" w:cs="Arial"/>
          <w:sz w:val="18"/>
          <w:szCs w:val="18"/>
        </w:rPr>
        <w:t xml:space="preserve"> RS </w:t>
      </w:r>
      <w:proofErr w:type="spellStart"/>
      <w:r w:rsidR="0098105A">
        <w:rPr>
          <w:rFonts w:ascii="Arial" w:eastAsia="Arial" w:hAnsi="Arial" w:cs="Arial"/>
          <w:sz w:val="18"/>
          <w:szCs w:val="18"/>
        </w:rPr>
        <w:t>Jiwa</w:t>
      </w:r>
      <w:proofErr w:type="spellEnd"/>
    </w:p>
    <w:sectPr w:rsidR="00E43D4C">
      <w:headerReference w:type="default" r:id="rId9"/>
      <w:pgSz w:w="12200" w:h="18720"/>
      <w:pgMar w:top="2200" w:right="440" w:bottom="280" w:left="1020" w:header="6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BA6" w:rsidRDefault="003D6BA6">
      <w:r>
        <w:separator/>
      </w:r>
    </w:p>
  </w:endnote>
  <w:endnote w:type="continuationSeparator" w:id="0">
    <w:p w:rsidR="003D6BA6" w:rsidRDefault="003D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BA6" w:rsidRDefault="003D6BA6">
      <w:r>
        <w:separator/>
      </w:r>
    </w:p>
  </w:footnote>
  <w:footnote w:type="continuationSeparator" w:id="0">
    <w:p w:rsidR="003D6BA6" w:rsidRDefault="003D6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05A" w:rsidRDefault="0098105A" w:rsidP="0098105A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748665</wp:posOffset>
          </wp:positionH>
          <wp:positionV relativeFrom="page">
            <wp:posOffset>388620</wp:posOffset>
          </wp:positionV>
          <wp:extent cx="952500" cy="10426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1529715</wp:posOffset>
              </wp:positionV>
              <wp:extent cx="6672580" cy="31750"/>
              <wp:effectExtent l="0" t="0" r="5080" b="63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2580" cy="31750"/>
                        <a:chOff x="1124" y="2409"/>
                        <a:chExt cx="10508" cy="50"/>
                      </a:xfrm>
                    </wpg:grpSpPr>
                    <wps:wsp>
                      <wps:cNvPr id="3" name="Freeform 19"/>
                      <wps:cNvSpPr>
                        <a:spLocks/>
                      </wps:cNvSpPr>
                      <wps:spPr bwMode="auto">
                        <a:xfrm>
                          <a:off x="1134" y="2427"/>
                          <a:ext cx="10488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10488"/>
                            <a:gd name="T2" fmla="+- 0 11622 1134"/>
                            <a:gd name="T3" fmla="*/ T2 w 104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8">
                              <a:moveTo>
                                <a:pt x="0" y="0"/>
                              </a:moveTo>
                              <a:lnTo>
                                <a:pt x="1048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20"/>
                      <wps:cNvSpPr>
                        <a:spLocks/>
                      </wps:cNvSpPr>
                      <wps:spPr bwMode="auto">
                        <a:xfrm>
                          <a:off x="1134" y="2442"/>
                          <a:ext cx="10488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10488"/>
                            <a:gd name="T2" fmla="+- 0 11622 1134"/>
                            <a:gd name="T3" fmla="*/ T2 w 104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8">
                              <a:moveTo>
                                <a:pt x="0" y="0"/>
                              </a:moveTo>
                              <a:lnTo>
                                <a:pt x="10488" y="0"/>
                              </a:lnTo>
                            </a:path>
                          </a:pathLst>
                        </a:custGeom>
                        <a:noFill/>
                        <a:ln w="10795">
                          <a:solidFill>
                            <a:srgbClr val="2828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1"/>
                      <wps:cNvSpPr>
                        <a:spLocks/>
                      </wps:cNvSpPr>
                      <wps:spPr bwMode="auto">
                        <a:xfrm>
                          <a:off x="11607" y="2419"/>
                          <a:ext cx="15" cy="30"/>
                        </a:xfrm>
                        <a:custGeom>
                          <a:avLst/>
                          <a:gdLst>
                            <a:gd name="T0" fmla="+- 0 11622 11607"/>
                            <a:gd name="T1" fmla="*/ T0 w 15"/>
                            <a:gd name="T2" fmla="+- 0 2419 2419"/>
                            <a:gd name="T3" fmla="*/ 2419 h 30"/>
                            <a:gd name="T4" fmla="+- 0 11607 11607"/>
                            <a:gd name="T5" fmla="*/ T4 w 15"/>
                            <a:gd name="T6" fmla="+- 0 2434 2419"/>
                            <a:gd name="T7" fmla="*/ 2434 h 30"/>
                            <a:gd name="T8" fmla="+- 0 11622 11607"/>
                            <a:gd name="T9" fmla="*/ T8 w 15"/>
                            <a:gd name="T10" fmla="+- 0 2449 2419"/>
                            <a:gd name="T11" fmla="*/ 2449 h 30"/>
                            <a:gd name="T12" fmla="+- 0 11622 11607"/>
                            <a:gd name="T13" fmla="*/ T12 w 15"/>
                            <a:gd name="T14" fmla="+- 0 2419 2419"/>
                            <a:gd name="T15" fmla="*/ 241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15" y="0"/>
                              </a:moveTo>
                              <a:lnTo>
                                <a:pt x="0" y="15"/>
                              </a:lnTo>
                              <a:lnTo>
                                <a:pt x="15" y="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2"/>
                      <wps:cNvSpPr>
                        <a:spLocks/>
                      </wps:cNvSpPr>
                      <wps:spPr bwMode="auto">
                        <a:xfrm>
                          <a:off x="1134" y="2419"/>
                          <a:ext cx="15" cy="30"/>
                        </a:xfrm>
                        <a:custGeom>
                          <a:avLst/>
                          <a:gdLst>
                            <a:gd name="T0" fmla="+- 0 1134 1134"/>
                            <a:gd name="T1" fmla="*/ T0 w 15"/>
                            <a:gd name="T2" fmla="+- 0 2419 2419"/>
                            <a:gd name="T3" fmla="*/ 2419 h 30"/>
                            <a:gd name="T4" fmla="+- 0 1134 1134"/>
                            <a:gd name="T5" fmla="*/ T4 w 15"/>
                            <a:gd name="T6" fmla="+- 0 2449 2419"/>
                            <a:gd name="T7" fmla="*/ 2449 h 30"/>
                            <a:gd name="T8" fmla="+- 0 1149 1134"/>
                            <a:gd name="T9" fmla="*/ T8 w 15"/>
                            <a:gd name="T10" fmla="+- 0 2434 2419"/>
                            <a:gd name="T11" fmla="*/ 2434 h 30"/>
                            <a:gd name="T12" fmla="+- 0 1134 1134"/>
                            <a:gd name="T13" fmla="*/ T12 w 15"/>
                            <a:gd name="T14" fmla="+- 0 2419 2419"/>
                            <a:gd name="T15" fmla="*/ 241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15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0E3B7C" id="Group 2" o:spid="_x0000_s1026" style="position:absolute;margin-left:56.2pt;margin-top:120.45pt;width:525.4pt;height:2.5pt;z-index:-251656192;mso-position-horizontal-relative:page;mso-position-vertical-relative:page" coordorigin="1124,2409" coordsize="105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">
              <v:shape id="Freeform 19" o:spid="_x0000_s1027" style="position:absolute;left:1134;top:2427;width:10488;height:0;visibility:visible;mso-wrap-style:square;v-text-anchor:top" coordsize="10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" path="m,l10488,e" filled="f" strokeweight=".85pt">
                <v:path arrowok="t" o:connecttype="custom" o:connectlocs="0,0;10488,0" o:connectangles="0,0"/>
              </v:shape>
              <v:shape id="Freeform 20" o:spid="_x0000_s1028" style="position:absolute;left:1134;top:2442;width:10488;height:0;visibility:visible;mso-wrap-style:square;v-text-anchor:top" coordsize="10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" path="m,l10488,e" filled="f" strokecolor="#282828" strokeweight=".85pt">
                <v:path arrowok="t" o:connecttype="custom" o:connectlocs="0,0;10488,0" o:connectangles="0,0"/>
              </v:shape>
              <v:shape id="Freeform 21" o:spid="_x0000_s1029" style="position:absolute;left:11607;top:2419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" path="m15,l,15,15,30,15,xe" fillcolor="#282828" stroked="f">
                <v:path arrowok="t" o:connecttype="custom" o:connectlocs="15,2419;0,2434;15,2449;15,2419" o:connectangles="0,0,0,0"/>
              </v:shape>
              <v:shape id="Freeform 22" o:spid="_x0000_s1030" style="position:absolute;left:1134;top:2419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" path="m,l,30,15,15,,xe" fillcolor="black" stroked="f">
                <v:path arrowok="t" o:connecttype="custom" o:connectlocs="0,2419;0,2449;15,2434;0,2419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2505710</wp:posOffset>
              </wp:positionH>
              <wp:positionV relativeFrom="page">
                <wp:posOffset>398780</wp:posOffset>
              </wp:positionV>
              <wp:extent cx="4079875" cy="1018540"/>
              <wp:effectExtent l="63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9875" cy="1018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05A" w:rsidRDefault="0098105A" w:rsidP="0098105A">
                          <w:pPr>
                            <w:spacing w:line="300" w:lineRule="exact"/>
                            <w:ind w:left="-17" w:right="-17"/>
                            <w:jc w:val="center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position w:val="-1"/>
                              <w:sz w:val="28"/>
                              <w:szCs w:val="28"/>
                            </w:rPr>
                            <w:t>PEMERINTAH DAERAH PROVINSI JAWA BARAT</w:t>
                          </w:r>
                        </w:p>
                        <w:p w:rsidR="0098105A" w:rsidRDefault="0098105A" w:rsidP="0098105A">
                          <w:pPr>
                            <w:spacing w:line="280" w:lineRule="exact"/>
                            <w:ind w:left="1659" w:right="1659"/>
                            <w:jc w:val="center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position w:val="-2"/>
                              <w:sz w:val="32"/>
                              <w:szCs w:val="32"/>
                            </w:rPr>
                            <w:t>DINAS KESEHATAN</w:t>
                          </w:r>
                        </w:p>
                        <w:p w:rsidR="0098105A" w:rsidRDefault="0098105A" w:rsidP="0098105A">
                          <w:pPr>
                            <w:spacing w:line="340" w:lineRule="exact"/>
                            <w:ind w:left="1406" w:right="1406"/>
                            <w:jc w:val="center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position w:val="1"/>
                              <w:sz w:val="36"/>
                              <w:szCs w:val="36"/>
                            </w:rPr>
                            <w:t>RUMAH SAKIT JIWA</w:t>
                          </w:r>
                        </w:p>
                        <w:p w:rsidR="0098105A" w:rsidRDefault="0098105A" w:rsidP="0098105A">
                          <w:pPr>
                            <w:spacing w:line="180" w:lineRule="exact"/>
                            <w:ind w:left="663" w:right="66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Kolonel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Masturi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KM. 7 –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Cisarua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: (022) 2700260</w:t>
                          </w:r>
                        </w:p>
                        <w:p w:rsidR="0098105A" w:rsidRDefault="003D6BA6" w:rsidP="0098105A">
                          <w:pPr>
                            <w:spacing w:line="180" w:lineRule="exact"/>
                            <w:ind w:left="-13" w:right="-13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hyperlink r:id="rId2">
                            <w:r w:rsidR="0098105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Fax: (022) 2700304 Website: www.rsj.jabarprov.go.id email: rsj@jabarprov.go.id</w:t>
                            </w:r>
                          </w:hyperlink>
                        </w:p>
                        <w:p w:rsidR="0098105A" w:rsidRDefault="0098105A" w:rsidP="0098105A">
                          <w:pPr>
                            <w:spacing w:before="67"/>
                            <w:ind w:left="1425" w:right="1542"/>
                            <w:jc w:val="center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KABUPATEN BANDUNG BARAT – 40551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7.3pt;margin-top:31.4pt;width:321.25pt;height:80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" filled="f" stroked="f">
              <v:textbox inset="0,0,0,0">
                <w:txbxContent>
                  <w:p w:rsidR="0098105A" w:rsidRDefault="0098105A" w:rsidP="0098105A">
                    <w:pPr>
                      <w:spacing w:line="300" w:lineRule="exact"/>
                      <w:ind w:left="-17" w:right="-17"/>
                      <w:jc w:val="center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position w:val="-1"/>
                        <w:sz w:val="28"/>
                        <w:szCs w:val="28"/>
                      </w:rPr>
                      <w:t>PEMERINTAH DAERAH PROVINSI JAWA BARAT</w:t>
                    </w:r>
                  </w:p>
                  <w:p w:rsidR="0098105A" w:rsidRDefault="0098105A" w:rsidP="0098105A">
                    <w:pPr>
                      <w:spacing w:line="280" w:lineRule="exact"/>
                      <w:ind w:left="1659" w:right="1659"/>
                      <w:jc w:val="center"/>
                      <w:rPr>
                        <w:rFonts w:ascii="Arial" w:eastAsia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position w:val="-2"/>
                        <w:sz w:val="32"/>
                        <w:szCs w:val="32"/>
                      </w:rPr>
                      <w:t>DINAS KESEHATAN</w:t>
                    </w:r>
                  </w:p>
                  <w:p w:rsidR="0098105A" w:rsidRDefault="0098105A" w:rsidP="0098105A">
                    <w:pPr>
                      <w:spacing w:line="340" w:lineRule="exact"/>
                      <w:ind w:left="1406" w:right="1406"/>
                      <w:jc w:val="center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position w:val="1"/>
                        <w:sz w:val="36"/>
                        <w:szCs w:val="36"/>
                      </w:rPr>
                      <w:t>RUMAH SAKIT JIWA</w:t>
                    </w:r>
                  </w:p>
                  <w:p w:rsidR="0098105A" w:rsidRDefault="0098105A" w:rsidP="0098105A">
                    <w:pPr>
                      <w:spacing w:line="180" w:lineRule="exact"/>
                      <w:ind w:left="663" w:right="663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Jalan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Kolonel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Masturi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KM. 7 –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Cisarua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Telepon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: (022) 2700260</w:t>
                    </w:r>
                  </w:p>
                  <w:p w:rsidR="0098105A" w:rsidRDefault="0098105A" w:rsidP="0098105A">
                    <w:pPr>
                      <w:spacing w:line="180" w:lineRule="exact"/>
                      <w:ind w:left="-13" w:right="-13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hyperlink r:id="rId3"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Fax: (022) 2700304 Website: www.rsj.jabarprov.go.id email: rsj@jabarprov.go.id</w:t>
                      </w:r>
                    </w:hyperlink>
                  </w:p>
                  <w:p w:rsidR="0098105A" w:rsidRDefault="0098105A" w:rsidP="0098105A">
                    <w:pPr>
                      <w:spacing w:before="67"/>
                      <w:ind w:left="1425" w:right="1542"/>
                      <w:jc w:val="center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KABUPATEN BANDUNG BARAT – 40551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43D4C" w:rsidRDefault="00E43D4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2613"/>
    <w:multiLevelType w:val="multilevel"/>
    <w:tmpl w:val="D8E20A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4C"/>
    <w:rsid w:val="000C1738"/>
    <w:rsid w:val="002D4383"/>
    <w:rsid w:val="003D6BA6"/>
    <w:rsid w:val="006A0B6F"/>
    <w:rsid w:val="0098105A"/>
    <w:rsid w:val="00B90A7F"/>
    <w:rsid w:val="00E43D4C"/>
    <w:rsid w:val="00E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B68975-D0C3-4E8D-9440-CE750BF4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5A"/>
  </w:style>
  <w:style w:type="paragraph" w:styleId="Footer">
    <w:name w:val="footer"/>
    <w:basedOn w:val="Normal"/>
    <w:link w:val="FooterChar"/>
    <w:uiPriority w:val="99"/>
    <w:unhideWhenUsed/>
    <w:rsid w:val="00981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barpr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j@jabarprov.go.id" TargetMode="External"/><Relationship Id="rId2" Type="http://schemas.openxmlformats.org/officeDocument/2006/relationships/hyperlink" Target="mailto:rsj@jabarprov.go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Rachmat H.</cp:lastModifiedBy>
  <cp:revision>6</cp:revision>
  <dcterms:created xsi:type="dcterms:W3CDTF">2022-12-11T14:45:00Z</dcterms:created>
  <dcterms:modified xsi:type="dcterms:W3CDTF">2022-12-11T15:36:00Z</dcterms:modified>
</cp:coreProperties>
</file>